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before="19" w:line="260" w:lineRule="exact"/>
        <w:rPr>
          <w:sz w:val="26"/>
          <w:szCs w:val="26"/>
        </w:rPr>
      </w:pPr>
    </w:p>
    <w:p w:rsidR="000A3767" w:rsidRDefault="007A63CF" w:rsidP="0055496F">
      <w:pPr>
        <w:spacing w:line="440" w:lineRule="exact"/>
        <w:jc w:val="center"/>
        <w:rPr>
          <w:sz w:val="40"/>
          <w:szCs w:val="40"/>
        </w:rPr>
      </w:pPr>
      <w:r>
        <w:rPr>
          <w:spacing w:val="-1"/>
          <w:sz w:val="40"/>
          <w:szCs w:val="40"/>
        </w:rPr>
        <w:t>Weather and Points of Interest Business Requirements API</w:t>
      </w:r>
      <w:r w:rsidR="00E851CB">
        <w:rPr>
          <w:spacing w:val="98"/>
          <w:sz w:val="40"/>
          <w:szCs w:val="40"/>
        </w:rPr>
        <w:t xml:space="preserve"> </w:t>
      </w:r>
      <w:r w:rsidR="00E851CB">
        <w:rPr>
          <w:sz w:val="40"/>
          <w:szCs w:val="40"/>
        </w:rPr>
        <w:t>(</w:t>
      </w:r>
      <w:r>
        <w:rPr>
          <w:spacing w:val="1"/>
          <w:sz w:val="40"/>
          <w:szCs w:val="40"/>
        </w:rPr>
        <w:t>WPIBR</w:t>
      </w:r>
      <w:r w:rsidR="00E851CB">
        <w:rPr>
          <w:sz w:val="40"/>
          <w:szCs w:val="40"/>
        </w:rPr>
        <w:t>)</w:t>
      </w:r>
    </w:p>
    <w:p w:rsidR="000A3767" w:rsidRDefault="000A3767">
      <w:pPr>
        <w:spacing w:before="7" w:line="120" w:lineRule="exact"/>
        <w:rPr>
          <w:sz w:val="12"/>
          <w:szCs w:val="12"/>
        </w:rPr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381D5D" w:rsidRDefault="00E851CB">
      <w:pPr>
        <w:ind w:left="3921"/>
        <w:rPr>
          <w:sz w:val="32"/>
          <w:szCs w:val="32"/>
        </w:rPr>
      </w:pP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ea</w:t>
      </w:r>
      <w:r>
        <w:rPr>
          <w:sz w:val="32"/>
          <w:szCs w:val="32"/>
        </w:rPr>
        <w:t>l</w:t>
      </w:r>
      <w:r>
        <w:rPr>
          <w:spacing w:val="-1"/>
          <w:sz w:val="32"/>
          <w:szCs w:val="32"/>
        </w:rPr>
        <w:t>iza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 w:rsidR="00293E4C">
        <w:rPr>
          <w:sz w:val="32"/>
          <w:szCs w:val="32"/>
        </w:rPr>
        <w:t>i</w:t>
      </w:r>
      <w:r>
        <w:rPr>
          <w:sz w:val="32"/>
          <w:szCs w:val="32"/>
        </w:rPr>
        <w:t xml:space="preserve">: </w:t>
      </w:r>
    </w:p>
    <w:p w:rsidR="000A3767" w:rsidRDefault="00293E4C">
      <w:pPr>
        <w:ind w:left="3921"/>
        <w:rPr>
          <w:sz w:val="32"/>
          <w:szCs w:val="32"/>
        </w:rPr>
      </w:pPr>
      <w:r>
        <w:rPr>
          <w:spacing w:val="-1"/>
          <w:sz w:val="32"/>
          <w:szCs w:val="32"/>
        </w:rPr>
        <w:t>J</w:t>
      </w:r>
      <w:r w:rsidR="00381D5D">
        <w:rPr>
          <w:spacing w:val="-1"/>
          <w:sz w:val="32"/>
          <w:szCs w:val="32"/>
        </w:rPr>
        <w:t>î</w:t>
      </w:r>
      <w:r>
        <w:rPr>
          <w:spacing w:val="-1"/>
          <w:sz w:val="32"/>
          <w:szCs w:val="32"/>
        </w:rPr>
        <w:t>j</w:t>
      </w:r>
      <w:r w:rsidR="00381D5D">
        <w:rPr>
          <w:spacing w:val="-1"/>
          <w:sz w:val="32"/>
          <w:szCs w:val="32"/>
        </w:rPr>
        <w:t>î</w:t>
      </w:r>
      <w:r w:rsidR="007A63CF">
        <w:rPr>
          <w:spacing w:val="-1"/>
          <w:sz w:val="32"/>
          <w:szCs w:val="32"/>
        </w:rPr>
        <w:t>i</w:t>
      </w:r>
      <w:r>
        <w:rPr>
          <w:spacing w:val="-1"/>
          <w:sz w:val="32"/>
          <w:szCs w:val="32"/>
        </w:rPr>
        <w:t>e</w:t>
      </w:r>
      <w:r w:rsidR="007A63CF">
        <w:rPr>
          <w:spacing w:val="-1"/>
          <w:sz w:val="32"/>
          <w:szCs w:val="32"/>
        </w:rPr>
        <w:t xml:space="preserve"> C</w:t>
      </w:r>
      <w:r w:rsidR="00381D5D">
        <w:rPr>
          <w:spacing w:val="-1"/>
          <w:sz w:val="32"/>
          <w:szCs w:val="32"/>
        </w:rPr>
        <w:t>ă</w:t>
      </w:r>
      <w:r w:rsidR="007A63CF">
        <w:rPr>
          <w:spacing w:val="-1"/>
          <w:sz w:val="32"/>
          <w:szCs w:val="32"/>
        </w:rPr>
        <w:t>t</w:t>
      </w:r>
      <w:r w:rsidR="00381D5D">
        <w:rPr>
          <w:spacing w:val="-1"/>
          <w:sz w:val="32"/>
          <w:szCs w:val="32"/>
        </w:rPr>
        <w:t>ă</w:t>
      </w:r>
      <w:r w:rsidR="007A63CF">
        <w:rPr>
          <w:spacing w:val="-1"/>
          <w:sz w:val="32"/>
          <w:szCs w:val="32"/>
        </w:rPr>
        <w:t>lina</w:t>
      </w:r>
      <w:r w:rsidR="007A63CF">
        <w:rPr>
          <w:spacing w:val="-1"/>
          <w:sz w:val="32"/>
          <w:szCs w:val="32"/>
        </w:rPr>
        <w:t>, Nastas</w:t>
      </w:r>
      <w:r w:rsidR="00381D5D">
        <w:rPr>
          <w:spacing w:val="-1"/>
          <w:sz w:val="32"/>
          <w:szCs w:val="32"/>
        </w:rPr>
        <w:t>ă</w:t>
      </w:r>
      <w:r w:rsidR="007A63CF">
        <w:rPr>
          <w:spacing w:val="-1"/>
          <w:sz w:val="32"/>
          <w:szCs w:val="32"/>
        </w:rPr>
        <w:t xml:space="preserve"> Dan</w:t>
      </w:r>
      <w:r>
        <w:rPr>
          <w:spacing w:val="-1"/>
          <w:sz w:val="32"/>
          <w:szCs w:val="32"/>
        </w:rPr>
        <w:t xml:space="preserve">, </w:t>
      </w:r>
      <w:r w:rsidR="00381D5D">
        <w:rPr>
          <w:spacing w:val="-1"/>
          <w:sz w:val="32"/>
          <w:szCs w:val="32"/>
        </w:rPr>
        <w:t xml:space="preserve">  </w:t>
      </w:r>
      <w:r>
        <w:rPr>
          <w:spacing w:val="-1"/>
          <w:sz w:val="32"/>
          <w:szCs w:val="32"/>
        </w:rPr>
        <w:t>Pascal</w:t>
      </w:r>
      <w:r w:rsidR="007A63CF">
        <w:rPr>
          <w:spacing w:val="-1"/>
          <w:sz w:val="32"/>
          <w:szCs w:val="32"/>
        </w:rPr>
        <w:t xml:space="preserve"> Codrin</w:t>
      </w:r>
      <w:r>
        <w:rPr>
          <w:spacing w:val="-1"/>
          <w:sz w:val="32"/>
          <w:szCs w:val="32"/>
        </w:rPr>
        <w:t>, Roman</w:t>
      </w:r>
      <w:r w:rsidR="007A63CF">
        <w:rPr>
          <w:spacing w:val="-1"/>
          <w:sz w:val="32"/>
          <w:szCs w:val="32"/>
        </w:rPr>
        <w:t xml:space="preserve"> Ilinca</w:t>
      </w:r>
    </w:p>
    <w:p w:rsidR="000A3767" w:rsidRDefault="00E851CB">
      <w:pPr>
        <w:spacing w:before="3" w:line="360" w:lineRule="exact"/>
        <w:ind w:left="3921" w:right="3982"/>
        <w:rPr>
          <w:sz w:val="32"/>
          <w:szCs w:val="32"/>
        </w:rPr>
        <w:sectPr w:rsidR="000A3767">
          <w:pgSz w:w="12240" w:h="15840"/>
          <w:pgMar w:top="1480" w:right="1220" w:bottom="280" w:left="1720" w:header="708" w:footer="708" w:gutter="0"/>
          <w:cols w:space="708"/>
        </w:sectPr>
      </w:pPr>
      <w:r>
        <w:rPr>
          <w:spacing w:val="-1"/>
          <w:sz w:val="32"/>
          <w:szCs w:val="32"/>
        </w:rPr>
        <w:t>G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>up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:</w:t>
      </w:r>
      <w:r>
        <w:rPr>
          <w:spacing w:val="-1"/>
          <w:sz w:val="32"/>
          <w:szCs w:val="32"/>
        </w:rPr>
        <w:t xml:space="preserve"> </w:t>
      </w:r>
      <w:r w:rsidR="00912060">
        <w:rPr>
          <w:spacing w:val="-1"/>
          <w:sz w:val="32"/>
          <w:szCs w:val="32"/>
        </w:rPr>
        <w:t>A5</w:t>
      </w:r>
      <w:r>
        <w:rPr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A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:</w:t>
      </w:r>
      <w:r>
        <w:rPr>
          <w:sz w:val="32"/>
          <w:szCs w:val="32"/>
        </w:rPr>
        <w:t>2</w:t>
      </w: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E851CB">
      <w:pPr>
        <w:spacing w:line="400" w:lineRule="exact"/>
        <w:ind w:left="100"/>
        <w:rPr>
          <w:sz w:val="36"/>
          <w:szCs w:val="36"/>
        </w:rPr>
      </w:pPr>
      <w:r>
        <w:rPr>
          <w:b/>
          <w:sz w:val="36"/>
          <w:szCs w:val="36"/>
        </w:rPr>
        <w:t>Cuprins:</w:t>
      </w:r>
    </w:p>
    <w:p w:rsidR="000A3767" w:rsidRDefault="000A3767">
      <w:pPr>
        <w:spacing w:before="6" w:line="160" w:lineRule="exact"/>
        <w:rPr>
          <w:sz w:val="16"/>
          <w:szCs w:val="16"/>
        </w:rPr>
      </w:pPr>
    </w:p>
    <w:p w:rsidR="000A3767" w:rsidRDefault="000A3767">
      <w:pPr>
        <w:spacing w:line="200" w:lineRule="exact"/>
      </w:pPr>
    </w:p>
    <w:p w:rsidR="000A3767" w:rsidRDefault="00E851CB">
      <w:pPr>
        <w:ind w:left="82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.D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ri</w:t>
      </w:r>
      <w:r>
        <w:rPr>
          <w:spacing w:val="-1"/>
          <w:sz w:val="28"/>
          <w:szCs w:val="28"/>
        </w:rPr>
        <w:t>e</w:t>
      </w:r>
      <w:r>
        <w:rPr>
          <w:spacing w:val="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…3</w:t>
      </w:r>
    </w:p>
    <w:p w:rsidR="000A3767" w:rsidRDefault="00E851CB">
      <w:pPr>
        <w:spacing w:line="320" w:lineRule="exact"/>
        <w:ind w:left="82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.D</w:t>
      </w:r>
      <w:r>
        <w:rPr>
          <w:spacing w:val="2"/>
          <w:sz w:val="28"/>
          <w:szCs w:val="28"/>
        </w:rPr>
        <w:t>o</w:t>
      </w:r>
      <w:r>
        <w:rPr>
          <w:spacing w:val="-2"/>
          <w:sz w:val="28"/>
          <w:szCs w:val="28"/>
        </w:rPr>
        <w:t>m</w:t>
      </w: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ni</w:t>
      </w:r>
      <w:r>
        <w:rPr>
          <w:sz w:val="28"/>
          <w:szCs w:val="28"/>
        </w:rPr>
        <w:t>u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….3</w:t>
      </w:r>
    </w:p>
    <w:p w:rsidR="000A3767" w:rsidRDefault="00E851CB">
      <w:pPr>
        <w:spacing w:before="1"/>
        <w:ind w:left="82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.A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ti</w:t>
      </w:r>
      <w:r>
        <w:rPr>
          <w:spacing w:val="1"/>
          <w:sz w:val="28"/>
          <w:szCs w:val="28"/>
        </w:rPr>
        <w:t>on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ri/I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se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….</w:t>
      </w:r>
      <w:r>
        <w:rPr>
          <w:sz w:val="28"/>
          <w:szCs w:val="28"/>
        </w:rPr>
        <w:t>..3</w:t>
      </w:r>
    </w:p>
    <w:p w:rsidR="000A3767" w:rsidRDefault="00E851CB">
      <w:pPr>
        <w:spacing w:line="320" w:lineRule="exact"/>
        <w:ind w:left="820"/>
        <w:rPr>
          <w:sz w:val="28"/>
          <w:szCs w:val="28"/>
        </w:rPr>
      </w:pPr>
      <w:r>
        <w:rPr>
          <w:spacing w:val="1"/>
          <w:sz w:val="28"/>
          <w:szCs w:val="28"/>
        </w:rPr>
        <w:t>4</w:t>
      </w:r>
      <w:r>
        <w:rPr>
          <w:sz w:val="28"/>
          <w:szCs w:val="28"/>
        </w:rPr>
        <w:t>.A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ri</w:t>
      </w:r>
      <w:r>
        <w:rPr>
          <w:spacing w:val="1"/>
          <w:sz w:val="28"/>
          <w:szCs w:val="28"/>
        </w:rPr>
        <w:t>&amp;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ec</w:t>
      </w:r>
      <w:r>
        <w:rPr>
          <w:sz w:val="28"/>
          <w:szCs w:val="28"/>
        </w:rPr>
        <w:t>ti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….</w:t>
      </w:r>
      <w:r>
        <w:rPr>
          <w:sz w:val="28"/>
          <w:szCs w:val="28"/>
        </w:rPr>
        <w:t>..4</w:t>
      </w:r>
    </w:p>
    <w:p w:rsidR="000A3767" w:rsidRDefault="00E851CB">
      <w:pPr>
        <w:spacing w:line="320" w:lineRule="exact"/>
        <w:ind w:left="820"/>
        <w:rPr>
          <w:sz w:val="28"/>
          <w:szCs w:val="28"/>
        </w:rPr>
      </w:pP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ce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rii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tili</w:t>
      </w:r>
      <w:r>
        <w:rPr>
          <w:spacing w:val="-1"/>
          <w:sz w:val="28"/>
          <w:szCs w:val="28"/>
        </w:rPr>
        <w:t>za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…</w:t>
      </w:r>
      <w:r>
        <w:rPr>
          <w:spacing w:val="1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….4</w:t>
      </w:r>
    </w:p>
    <w:p w:rsidR="000A3767" w:rsidRDefault="00E851CB">
      <w:pPr>
        <w:spacing w:before="1"/>
        <w:ind w:left="1540"/>
        <w:rPr>
          <w:sz w:val="28"/>
          <w:szCs w:val="28"/>
        </w:rPr>
      </w:pP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>.</w:t>
      </w:r>
      <w:r w:rsidR="00FA72BF">
        <w:rPr>
          <w:spacing w:val="1"/>
          <w:sz w:val="28"/>
          <w:szCs w:val="28"/>
        </w:rPr>
        <w:t>Utilizatorul creează un nou eveniment .....</w:t>
      </w:r>
      <w:r>
        <w:rPr>
          <w:sz w:val="28"/>
          <w:szCs w:val="28"/>
        </w:rPr>
        <w:t>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.4</w:t>
      </w:r>
    </w:p>
    <w:p w:rsidR="000A3767" w:rsidRDefault="00E851CB">
      <w:pPr>
        <w:spacing w:line="320" w:lineRule="exact"/>
        <w:ind w:left="1540"/>
        <w:rPr>
          <w:sz w:val="28"/>
          <w:szCs w:val="28"/>
        </w:rPr>
      </w:pP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>.</w:t>
      </w:r>
      <w:r w:rsidR="00FA72BF">
        <w:rPr>
          <w:spacing w:val="1"/>
          <w:sz w:val="28"/>
          <w:szCs w:val="28"/>
        </w:rPr>
        <w:t>Utilizatorul modifică locația unui eveniment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.5</w:t>
      </w:r>
    </w:p>
    <w:p w:rsidR="000A3767" w:rsidRDefault="00E851CB">
      <w:pPr>
        <w:spacing w:line="320" w:lineRule="exact"/>
        <w:ind w:left="1540"/>
        <w:rPr>
          <w:sz w:val="28"/>
          <w:szCs w:val="28"/>
        </w:rPr>
      </w:pP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Utili</w:t>
      </w:r>
      <w:r>
        <w:rPr>
          <w:spacing w:val="-1"/>
          <w:sz w:val="28"/>
          <w:szCs w:val="28"/>
        </w:rPr>
        <w:t>za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ou</w:t>
      </w:r>
      <w:r>
        <w:rPr>
          <w:sz w:val="28"/>
          <w:szCs w:val="28"/>
        </w:rPr>
        <w:t>l</w:t>
      </w:r>
      <w:r>
        <w:rPr>
          <w:spacing w:val="-8"/>
          <w:sz w:val="28"/>
          <w:szCs w:val="28"/>
        </w:rPr>
        <w:t xml:space="preserve"> </w:t>
      </w:r>
      <w:r w:rsidR="00FA72BF">
        <w:rPr>
          <w:spacing w:val="-1"/>
          <w:sz w:val="28"/>
          <w:szCs w:val="28"/>
        </w:rPr>
        <w:t>modifică perioada de desfășurare a unui eveniment...........................................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.5</w:t>
      </w: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  <w:bookmarkStart w:id="0" w:name="_GoBack"/>
      <w:bookmarkEnd w:id="0"/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FA72BF" w:rsidRDefault="00FA72BF">
      <w:pPr>
        <w:spacing w:before="38"/>
        <w:ind w:left="800"/>
        <w:rPr>
          <w:spacing w:val="1"/>
          <w:sz w:val="28"/>
          <w:szCs w:val="28"/>
        </w:rPr>
      </w:pPr>
    </w:p>
    <w:p w:rsidR="000A3767" w:rsidRDefault="00E851CB">
      <w:pPr>
        <w:spacing w:before="38"/>
        <w:ind w:left="800"/>
        <w:rPr>
          <w:sz w:val="36"/>
          <w:szCs w:val="36"/>
        </w:rPr>
      </w:pPr>
      <w:r>
        <w:rPr>
          <w:sz w:val="36"/>
          <w:szCs w:val="36"/>
        </w:rPr>
        <w:t>1. Descriere</w:t>
      </w:r>
    </w:p>
    <w:p w:rsidR="000A3767" w:rsidRDefault="00381D5D">
      <w:pPr>
        <w:spacing w:line="200" w:lineRule="exact"/>
      </w:pPr>
      <w:r>
        <w:tab/>
      </w:r>
    </w:p>
    <w:p w:rsidR="000A3767" w:rsidRDefault="000A3767">
      <w:pPr>
        <w:spacing w:before="12" w:line="200" w:lineRule="exact"/>
      </w:pPr>
    </w:p>
    <w:p w:rsidR="00381D5D" w:rsidRDefault="00381D5D" w:rsidP="00381D5D">
      <w:pPr>
        <w:ind w:left="620" w:right="78" w:firstLine="1020"/>
        <w:jc w:val="both"/>
        <w:rPr>
          <w:sz w:val="24"/>
          <w:szCs w:val="24"/>
        </w:rPr>
      </w:pPr>
      <w:r>
        <w:rPr>
          <w:sz w:val="24"/>
          <w:szCs w:val="24"/>
        </w:rPr>
        <w:t>Echipa noastră se ocupă de modulul M4, care are ca scop oferirea de informații privitoare la vremea dintr-o anumită locație stabilită de utilizator, cât și punctele de interes din apropierea locației respective. Aplicația va fi integrată alături de celelalte module, care vor primi request-uri din partea server-ului central, acesta fiind cel care va comunica în principal cu clientul.</w:t>
      </w:r>
    </w:p>
    <w:p w:rsidR="00381D5D" w:rsidRDefault="00381D5D" w:rsidP="00381D5D">
      <w:pPr>
        <w:ind w:left="620" w:right="78" w:firstLine="1020"/>
        <w:jc w:val="both"/>
        <w:rPr>
          <w:sz w:val="24"/>
          <w:szCs w:val="24"/>
        </w:rPr>
      </w:pPr>
    </w:p>
    <w:p w:rsidR="00381D5D" w:rsidRDefault="00381D5D" w:rsidP="00381D5D">
      <w:pPr>
        <w:ind w:left="620" w:right="78" w:firstLine="1020"/>
        <w:jc w:val="both"/>
        <w:rPr>
          <w:sz w:val="24"/>
          <w:szCs w:val="24"/>
        </w:rPr>
      </w:pPr>
      <w:r>
        <w:rPr>
          <w:sz w:val="24"/>
          <w:szCs w:val="24"/>
        </w:rPr>
        <w:t>Utilizatorul va introduce un anumit eveniment în calendar. Pe baza acestuia, server-ul central va trimite un request către aplicația noastră, aceasta va trimite un răspuns înapoi către server, cu informații referitoare la vremea și punctele de interes din locația și data respectivă.</w:t>
      </w: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E851CB">
      <w:pPr>
        <w:ind w:left="800"/>
        <w:rPr>
          <w:sz w:val="36"/>
          <w:szCs w:val="36"/>
        </w:rPr>
      </w:pPr>
      <w:r>
        <w:rPr>
          <w:sz w:val="36"/>
          <w:szCs w:val="36"/>
        </w:rPr>
        <w:t>2. Domenii</w:t>
      </w:r>
    </w:p>
    <w:p w:rsidR="000A3767" w:rsidRDefault="000A3767">
      <w:pPr>
        <w:spacing w:before="14" w:line="260" w:lineRule="exact"/>
        <w:rPr>
          <w:sz w:val="26"/>
          <w:szCs w:val="26"/>
        </w:rPr>
      </w:pPr>
    </w:p>
    <w:p w:rsidR="000A3767" w:rsidRDefault="00E851CB">
      <w:pPr>
        <w:ind w:left="980" w:right="79" w:firstLine="540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vor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descrie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ena</w:t>
      </w:r>
      <w:r>
        <w:rPr>
          <w:spacing w:val="-1"/>
          <w:sz w:val="24"/>
          <w:szCs w:val="24"/>
        </w:rPr>
        <w:t>ri</w:t>
      </w:r>
      <w:r>
        <w:rPr>
          <w:sz w:val="24"/>
          <w:szCs w:val="24"/>
        </w:rPr>
        <w:t xml:space="preserve">ile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zare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 w:rsidR="00381D5D">
        <w:rPr>
          <w:sz w:val="24"/>
          <w:szCs w:val="24"/>
        </w:rPr>
        <w:t>â</w:t>
      </w:r>
      <w:r>
        <w:rPr>
          <w:sz w:val="24"/>
          <w:szCs w:val="24"/>
        </w:rPr>
        <w:t xml:space="preserve">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al </w:t>
      </w:r>
      <w:r>
        <w:rPr>
          <w:spacing w:val="26"/>
          <w:sz w:val="24"/>
          <w:szCs w:val="24"/>
        </w:rPr>
        <w:t xml:space="preserve"> </w:t>
      </w:r>
      <w:r w:rsidR="00381D5D">
        <w:rPr>
          <w:sz w:val="24"/>
          <w:szCs w:val="24"/>
        </w:rPr>
        <w:t>API-ului de a determina vremea și punctele de interes din apropierea unei locații oferite de către utilizator(server-ul central).</w:t>
      </w: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before="9" w:line="200" w:lineRule="exact"/>
      </w:pPr>
    </w:p>
    <w:p w:rsidR="000A3767" w:rsidRDefault="00E851CB">
      <w:pPr>
        <w:ind w:left="800"/>
        <w:rPr>
          <w:sz w:val="36"/>
          <w:szCs w:val="36"/>
        </w:rPr>
      </w:pPr>
      <w:r>
        <w:rPr>
          <w:sz w:val="36"/>
          <w:szCs w:val="36"/>
        </w:rPr>
        <w:t>3.Ac</w:t>
      </w:r>
      <w:r w:rsidR="00270D11">
        <w:rPr>
          <w:sz w:val="36"/>
          <w:szCs w:val="36"/>
        </w:rPr>
        <w:t>ț</w:t>
      </w:r>
      <w:r>
        <w:rPr>
          <w:sz w:val="36"/>
          <w:szCs w:val="36"/>
        </w:rPr>
        <w:t>ionari/Int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rese</w:t>
      </w:r>
    </w:p>
    <w:p w:rsidR="000A3767" w:rsidRDefault="000A3767">
      <w:pPr>
        <w:spacing w:line="140" w:lineRule="exact"/>
        <w:rPr>
          <w:sz w:val="15"/>
          <w:szCs w:val="15"/>
        </w:rPr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DC5E45" w:rsidP="00DC5E45">
      <w:pPr>
        <w:ind w:left="1520" w:right="77" w:hanging="720"/>
        <w:jc w:val="both"/>
        <w:rPr>
          <w:sz w:val="24"/>
          <w:szCs w:val="24"/>
        </w:rPr>
      </w:pPr>
      <w:r w:rsidRPr="00DC5E45">
        <w:rPr>
          <w:i/>
          <w:sz w:val="24"/>
          <w:szCs w:val="24"/>
        </w:rPr>
        <w:t>Echipa</w:t>
      </w:r>
      <w:r w:rsidR="00E851CB">
        <w:rPr>
          <w:sz w:val="24"/>
          <w:szCs w:val="24"/>
        </w:rPr>
        <w:t>:</w:t>
      </w:r>
      <w:r w:rsidR="00E851CB"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Pune la dispoziția server-ului central o aplicație ce oferă o cantitate mare de informații referitoare la vremea și punctele de interes dintr-o locație oferită de către utilizator</w:t>
      </w:r>
      <w:r w:rsidR="00E851CB">
        <w:rPr>
          <w:sz w:val="24"/>
          <w:szCs w:val="24"/>
        </w:rPr>
        <w:t>.</w:t>
      </w:r>
      <w:r>
        <w:rPr>
          <w:sz w:val="24"/>
          <w:szCs w:val="24"/>
        </w:rPr>
        <w:t xml:space="preserve"> Astfel echipa își atinge scopul propus.</w:t>
      </w:r>
    </w:p>
    <w:p w:rsidR="000A3767" w:rsidRDefault="00DC5E45">
      <w:pPr>
        <w:ind w:left="1700" w:right="78" w:hanging="900"/>
        <w:rPr>
          <w:sz w:val="24"/>
          <w:szCs w:val="24"/>
        </w:rPr>
      </w:pPr>
      <w:r>
        <w:rPr>
          <w:i/>
          <w:sz w:val="24"/>
          <w:szCs w:val="24"/>
        </w:rPr>
        <w:t>Server-ul central</w:t>
      </w:r>
      <w:r w:rsidR="00E851CB">
        <w:rPr>
          <w:sz w:val="24"/>
          <w:szCs w:val="24"/>
        </w:rPr>
        <w:t>:</w:t>
      </w:r>
      <w:r w:rsidR="00E851CB"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Preia informațiile de la client, transmite o serie de mesaje de tip request către modulele care se ocupă de procesarea cerințelor</w:t>
      </w:r>
      <w:r w:rsidR="007A28A6">
        <w:rPr>
          <w:sz w:val="24"/>
          <w:szCs w:val="24"/>
        </w:rPr>
        <w:t>.</w:t>
      </w:r>
      <w:r>
        <w:rPr>
          <w:sz w:val="24"/>
          <w:szCs w:val="24"/>
        </w:rPr>
        <w:t xml:space="preserve"> Acesta primește răspunsurile de la module, după care transmite rezultatele înapoi la client.</w:t>
      </w:r>
    </w:p>
    <w:p w:rsidR="000A3767" w:rsidRDefault="00DC5E45">
      <w:pPr>
        <w:ind w:left="2060" w:right="78" w:hanging="1260"/>
        <w:rPr>
          <w:sz w:val="24"/>
          <w:szCs w:val="24"/>
        </w:rPr>
      </w:pPr>
      <w:r>
        <w:rPr>
          <w:i/>
          <w:sz w:val="24"/>
          <w:szCs w:val="24"/>
        </w:rPr>
        <w:t>Utilizatorul</w:t>
      </w:r>
      <w:r w:rsidR="00E851CB">
        <w:rPr>
          <w:sz w:val="24"/>
          <w:szCs w:val="24"/>
        </w:rPr>
        <w:t>:</w:t>
      </w:r>
      <w:r>
        <w:rPr>
          <w:sz w:val="24"/>
          <w:szCs w:val="24"/>
        </w:rPr>
        <w:t xml:space="preserve"> Dorește să creeze niște evenimente, pe baza cărora să primească informații utile și recomandări</w:t>
      </w:r>
      <w:r w:rsidR="007A28A6">
        <w:rPr>
          <w:sz w:val="24"/>
          <w:szCs w:val="24"/>
        </w:rPr>
        <w:t>.</w:t>
      </w:r>
      <w:r>
        <w:rPr>
          <w:sz w:val="24"/>
          <w:szCs w:val="24"/>
        </w:rPr>
        <w:t xml:space="preserve"> Are posibilitatea de a modifica pe parcurs evenimentele create</w:t>
      </w:r>
      <w:r w:rsidR="00EE75ED">
        <w:rPr>
          <w:sz w:val="24"/>
          <w:szCs w:val="24"/>
        </w:rPr>
        <w:t>, aplicația actualizând recomandările corespunzător</w:t>
      </w:r>
      <w:r>
        <w:rPr>
          <w:sz w:val="24"/>
          <w:szCs w:val="24"/>
        </w:rPr>
        <w:t>.</w:t>
      </w:r>
    </w:p>
    <w:p w:rsidR="00D2706F" w:rsidRDefault="00DC5E45">
      <w:pPr>
        <w:ind w:left="8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706F">
        <w:rPr>
          <w:sz w:val="24"/>
          <w:szCs w:val="24"/>
        </w:rPr>
        <w:br w:type="page"/>
      </w:r>
    </w:p>
    <w:p w:rsidR="000A3767" w:rsidRDefault="000A3767" w:rsidP="00D2706F">
      <w:pPr>
        <w:rPr>
          <w:sz w:val="24"/>
          <w:szCs w:val="24"/>
        </w:rPr>
        <w:sectPr w:rsidR="000A3767">
          <w:footerReference w:type="default" r:id="rId8"/>
          <w:pgSz w:w="12240" w:h="15840"/>
          <w:pgMar w:top="1400" w:right="1680" w:bottom="280" w:left="1720" w:header="0" w:footer="758" w:gutter="0"/>
          <w:cols w:space="708"/>
        </w:sectPr>
      </w:pPr>
    </w:p>
    <w:p w:rsidR="000A3767" w:rsidRDefault="00E851CB" w:rsidP="00D270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4.Actori &amp; Obiective</w:t>
      </w:r>
    </w:p>
    <w:p w:rsidR="000A3767" w:rsidRDefault="000A3767">
      <w:pPr>
        <w:spacing w:line="200" w:lineRule="exact"/>
      </w:pPr>
    </w:p>
    <w:p w:rsidR="000A3767" w:rsidRDefault="000A3767">
      <w:pPr>
        <w:spacing w:before="12" w:line="200" w:lineRule="exact"/>
      </w:pPr>
    </w:p>
    <w:p w:rsidR="000A3767" w:rsidRDefault="00EE75ED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Echipa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crearea unei aplicații care să corespundă cerințelor, satisfăcând astfel     nevoile clientului.</w:t>
      </w:r>
    </w:p>
    <w:p w:rsidR="00EE75ED" w:rsidRPr="00EE75ED" w:rsidRDefault="00EE75ED">
      <w:pPr>
        <w:ind w:left="800"/>
        <w:rPr>
          <w:sz w:val="24"/>
          <w:szCs w:val="24"/>
        </w:rPr>
      </w:pPr>
    </w:p>
    <w:p w:rsidR="000A3767" w:rsidRDefault="00EE75ED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Modulul</w:t>
      </w:r>
      <w:r w:rsidR="00E851CB">
        <w:rPr>
          <w:sz w:val="24"/>
          <w:szCs w:val="24"/>
        </w:rPr>
        <w:t xml:space="preserve">: </w:t>
      </w:r>
      <w:r>
        <w:rPr>
          <w:sz w:val="24"/>
          <w:szCs w:val="24"/>
        </w:rPr>
        <w:t>să comunice eficient cu modulu central, oferind toate informațiile necesare utilizatorului.</w:t>
      </w:r>
    </w:p>
    <w:p w:rsidR="00450960" w:rsidRDefault="00450960" w:rsidP="00450960">
      <w:pPr>
        <w:ind w:left="800"/>
        <w:rPr>
          <w:i/>
          <w:sz w:val="24"/>
          <w:szCs w:val="24"/>
        </w:rPr>
      </w:pPr>
    </w:p>
    <w:p w:rsidR="00450960" w:rsidRDefault="00450960" w:rsidP="0045096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Aplicația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să ofere utilizatorului posibilitatea de a crea și modifica evenimente și de a obține date relevante pentru eveniment</w:t>
      </w:r>
      <w:r>
        <w:rPr>
          <w:sz w:val="24"/>
          <w:szCs w:val="24"/>
        </w:rPr>
        <w:t>.</w:t>
      </w:r>
    </w:p>
    <w:p w:rsidR="00450960" w:rsidRDefault="00450960">
      <w:pPr>
        <w:ind w:left="800"/>
        <w:rPr>
          <w:sz w:val="24"/>
          <w:szCs w:val="24"/>
        </w:rPr>
      </w:pPr>
    </w:p>
    <w:p w:rsidR="00EE75ED" w:rsidRDefault="00EE75ED">
      <w:pPr>
        <w:ind w:left="800"/>
        <w:rPr>
          <w:sz w:val="24"/>
          <w:szCs w:val="24"/>
        </w:rPr>
      </w:pPr>
    </w:p>
    <w:p w:rsidR="000A3767" w:rsidRDefault="00E851CB">
      <w:pPr>
        <w:ind w:left="2060" w:right="78" w:hanging="1260"/>
        <w:rPr>
          <w:sz w:val="24"/>
          <w:szCs w:val="24"/>
        </w:rPr>
      </w:pPr>
      <w:r>
        <w:rPr>
          <w:i/>
          <w:sz w:val="24"/>
          <w:szCs w:val="24"/>
        </w:rPr>
        <w:t>Utiliz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tor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l</w:t>
      </w:r>
      <w:r>
        <w:rPr>
          <w:sz w:val="24"/>
          <w:szCs w:val="24"/>
        </w:rPr>
        <w:t>: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450960">
        <w:rPr>
          <w:sz w:val="24"/>
          <w:szCs w:val="24"/>
        </w:rPr>
        <w:t>ă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dispun</w:t>
      </w:r>
      <w:r w:rsidR="00450960">
        <w:rPr>
          <w:sz w:val="24"/>
          <w:szCs w:val="24"/>
        </w:rPr>
        <w:t>ă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450960">
        <w:rPr>
          <w:sz w:val="24"/>
          <w:szCs w:val="24"/>
        </w:rPr>
        <w:t>â</w:t>
      </w:r>
      <w:r>
        <w:rPr>
          <w:sz w:val="24"/>
          <w:szCs w:val="24"/>
        </w:rPr>
        <w:t>t</w:t>
      </w:r>
      <w:r>
        <w:rPr>
          <w:spacing w:val="3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ulte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</w:t>
      </w:r>
      <w:r w:rsidR="00450960">
        <w:rPr>
          <w:sz w:val="24"/>
          <w:szCs w:val="24"/>
        </w:rPr>
        <w:t>ț</w:t>
      </w:r>
      <w:r>
        <w:rPr>
          <w:sz w:val="24"/>
          <w:szCs w:val="24"/>
        </w:rPr>
        <w:t>ii,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precum</w:t>
      </w:r>
      <w:r>
        <w:rPr>
          <w:spacing w:val="32"/>
          <w:sz w:val="24"/>
          <w:szCs w:val="24"/>
        </w:rPr>
        <w:t xml:space="preserve"> </w:t>
      </w:r>
      <w:r w:rsidR="0045096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odalit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 w:rsidR="008A1236">
        <w:rPr>
          <w:sz w:val="24"/>
          <w:szCs w:val="24"/>
        </w:rPr>
        <w:t>rapid</w:t>
      </w:r>
      <w:r w:rsidR="00450960">
        <w:rPr>
          <w:sz w:val="24"/>
          <w:szCs w:val="24"/>
        </w:rPr>
        <w:t>ă</w:t>
      </w:r>
      <w:r w:rsidR="008A1236">
        <w:rPr>
          <w:sz w:val="24"/>
          <w:szCs w:val="24"/>
        </w:rPr>
        <w:t xml:space="preserve"> </w:t>
      </w:r>
      <w:r w:rsidR="00450960">
        <w:rPr>
          <w:sz w:val="24"/>
          <w:szCs w:val="24"/>
        </w:rPr>
        <w:t>ș</w:t>
      </w:r>
      <w:r w:rsidR="008A1236">
        <w:rPr>
          <w:sz w:val="24"/>
          <w:szCs w:val="24"/>
        </w:rPr>
        <w:t>i eficient</w:t>
      </w:r>
      <w:r w:rsidR="00450960">
        <w:rPr>
          <w:sz w:val="24"/>
          <w:szCs w:val="24"/>
        </w:rPr>
        <w:t>ă</w:t>
      </w:r>
      <w:r w:rsidR="008A1236">
        <w:rPr>
          <w:sz w:val="24"/>
          <w:szCs w:val="24"/>
        </w:rPr>
        <w:t xml:space="preserve"> de a actualiza </w:t>
      </w:r>
      <w:r w:rsidR="00450960">
        <w:rPr>
          <w:sz w:val="24"/>
          <w:szCs w:val="24"/>
        </w:rPr>
        <w:t>ș</w:t>
      </w:r>
      <w:r w:rsidR="008A1236">
        <w:rPr>
          <w:sz w:val="24"/>
          <w:szCs w:val="24"/>
        </w:rPr>
        <w:t xml:space="preserve">i a </w:t>
      </w:r>
      <w:r w:rsidR="00450960">
        <w:rPr>
          <w:sz w:val="24"/>
          <w:szCs w:val="24"/>
        </w:rPr>
        <w:t>transmite informații către aplicație.</w:t>
      </w: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>
      <w:pPr>
        <w:spacing w:before="6" w:line="280" w:lineRule="exact"/>
        <w:rPr>
          <w:sz w:val="28"/>
          <w:szCs w:val="28"/>
        </w:rPr>
      </w:pPr>
    </w:p>
    <w:p w:rsidR="000A3767" w:rsidRDefault="00E851CB">
      <w:pPr>
        <w:ind w:left="800"/>
        <w:rPr>
          <w:b/>
          <w:sz w:val="36"/>
          <w:szCs w:val="36"/>
        </w:rPr>
      </w:pPr>
      <w:r>
        <w:rPr>
          <w:b/>
          <w:sz w:val="36"/>
          <w:szCs w:val="36"/>
        </w:rPr>
        <w:t>5. Scenarii de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utiliza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e</w:t>
      </w:r>
    </w:p>
    <w:p w:rsidR="00450960" w:rsidRDefault="00450960">
      <w:pPr>
        <w:ind w:left="800"/>
        <w:rPr>
          <w:sz w:val="36"/>
          <w:szCs w:val="36"/>
        </w:rPr>
      </w:pPr>
    </w:p>
    <w:p w:rsidR="000A3767" w:rsidRDefault="00E851CB">
      <w:pPr>
        <w:ind w:left="800"/>
        <w:rPr>
          <w:sz w:val="36"/>
          <w:szCs w:val="36"/>
        </w:rPr>
      </w:pP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 w:rsidR="00450960">
        <w:rPr>
          <w:sz w:val="24"/>
          <w:szCs w:val="24"/>
        </w:rPr>
        <w:t>ă</w:t>
      </w:r>
      <w:r>
        <w:rPr>
          <w:sz w:val="24"/>
          <w:szCs w:val="24"/>
        </w:rPr>
        <w:t>toare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 w:rsidR="00C00C74">
        <w:rPr>
          <w:sz w:val="24"/>
          <w:szCs w:val="24"/>
        </w:rPr>
        <w:t>trei</w:t>
      </w:r>
      <w:r>
        <w:rPr>
          <w:sz w:val="24"/>
          <w:szCs w:val="24"/>
        </w:rPr>
        <w:t xml:space="preserve"> cazu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descriu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odul </w:t>
      </w:r>
      <w:r w:rsidR="00450960">
        <w:rPr>
          <w:sz w:val="24"/>
          <w:szCs w:val="24"/>
        </w:rPr>
        <w:t>î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n </w:t>
      </w:r>
      <w:r w:rsidR="00A36CF3">
        <w:rPr>
          <w:sz w:val="24"/>
          <w:szCs w:val="24"/>
        </w:rPr>
        <w:t>utilizator își gestionează evenimentele.</w:t>
      </w:r>
    </w:p>
    <w:p w:rsidR="000A3767" w:rsidRDefault="000A3767">
      <w:pPr>
        <w:spacing w:before="18" w:line="260" w:lineRule="exact"/>
        <w:rPr>
          <w:sz w:val="26"/>
          <w:szCs w:val="26"/>
        </w:rPr>
      </w:pPr>
    </w:p>
    <w:p w:rsidR="000A3767" w:rsidRDefault="00E851CB">
      <w:pPr>
        <w:ind w:left="80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5"/>
          <w:sz w:val="28"/>
          <w:szCs w:val="28"/>
        </w:rPr>
        <w:t xml:space="preserve"> </w:t>
      </w:r>
      <w:r w:rsidR="00450960">
        <w:rPr>
          <w:b/>
          <w:spacing w:val="1"/>
          <w:sz w:val="28"/>
          <w:szCs w:val="28"/>
        </w:rPr>
        <w:t>Utilizatorul creează un nou eveniment</w:t>
      </w:r>
    </w:p>
    <w:p w:rsidR="000A3767" w:rsidRDefault="000A3767">
      <w:pPr>
        <w:spacing w:before="15" w:line="260" w:lineRule="exact"/>
        <w:rPr>
          <w:sz w:val="26"/>
          <w:szCs w:val="26"/>
        </w:rPr>
      </w:pPr>
    </w:p>
    <w:p w:rsidR="000A3767" w:rsidRDefault="00E851CB">
      <w:pPr>
        <w:ind w:left="1100"/>
        <w:rPr>
          <w:sz w:val="24"/>
          <w:szCs w:val="24"/>
        </w:rPr>
      </w:pPr>
      <w:r>
        <w:rPr>
          <w:b/>
          <w:sz w:val="24"/>
          <w:szCs w:val="24"/>
        </w:rPr>
        <w:t>5.1.1. Obi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cti</w:t>
      </w:r>
      <w:r>
        <w:rPr>
          <w:b/>
          <w:spacing w:val="-1"/>
          <w:sz w:val="24"/>
          <w:szCs w:val="24"/>
        </w:rPr>
        <w:t>v</w:t>
      </w:r>
      <w:r>
        <w:rPr>
          <w:b/>
          <w:sz w:val="24"/>
          <w:szCs w:val="24"/>
        </w:rPr>
        <w:t>/Context</w:t>
      </w:r>
    </w:p>
    <w:p w:rsidR="000A3767" w:rsidRDefault="000A3767">
      <w:pPr>
        <w:spacing w:before="14" w:line="260" w:lineRule="exact"/>
        <w:rPr>
          <w:sz w:val="26"/>
          <w:szCs w:val="26"/>
        </w:rPr>
      </w:pPr>
    </w:p>
    <w:p w:rsidR="000A3767" w:rsidRPr="00450960" w:rsidRDefault="00450960">
      <w:pPr>
        <w:ind w:left="1700" w:right="78" w:firstLine="600"/>
        <w:rPr>
          <w:sz w:val="24"/>
          <w:szCs w:val="24"/>
          <w:lang w:val="en-US"/>
        </w:rPr>
      </w:pPr>
      <w:r>
        <w:rPr>
          <w:sz w:val="24"/>
          <w:szCs w:val="24"/>
        </w:rPr>
        <w:t>Atunci când clientul introduce un nou eveniment în aplicație, server-ul central va trimite un request către modulul nostru.</w:t>
      </w:r>
    </w:p>
    <w:p w:rsidR="000A3767" w:rsidRDefault="000A3767">
      <w:pPr>
        <w:spacing w:before="18" w:line="260" w:lineRule="exact"/>
        <w:rPr>
          <w:sz w:val="26"/>
          <w:szCs w:val="26"/>
        </w:rPr>
      </w:pPr>
    </w:p>
    <w:p w:rsidR="000A3767" w:rsidRDefault="00E851CB">
      <w:pPr>
        <w:ind w:left="1160"/>
        <w:rPr>
          <w:sz w:val="24"/>
          <w:szCs w:val="24"/>
        </w:rPr>
      </w:pPr>
      <w:r>
        <w:rPr>
          <w:b/>
          <w:sz w:val="24"/>
          <w:szCs w:val="24"/>
        </w:rPr>
        <w:t>5.1.2 Scenariu/Pasi</w:t>
      </w:r>
    </w:p>
    <w:p w:rsidR="000A3767" w:rsidRDefault="00E851CB">
      <w:pPr>
        <w:spacing w:before="1" w:line="260" w:lineRule="exact"/>
        <w:ind w:left="2060" w:right="78" w:hanging="30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152205">
        <w:rPr>
          <w:spacing w:val="2"/>
          <w:sz w:val="24"/>
          <w:szCs w:val="24"/>
        </w:rPr>
        <w:t xml:space="preserve"> </w:t>
      </w:r>
      <w:r w:rsidR="00152205">
        <w:rPr>
          <w:spacing w:val="1"/>
          <w:sz w:val="24"/>
          <w:szCs w:val="24"/>
        </w:rPr>
        <w:t>După ce utilizatorul a adăugat o locație și o anumită dată, server-ul central va transmite aceste informații către modulul nostru</w:t>
      </w:r>
      <w:r w:rsidR="0009743C">
        <w:rPr>
          <w:spacing w:val="1"/>
          <w:sz w:val="24"/>
          <w:szCs w:val="24"/>
        </w:rPr>
        <w:t>.</w:t>
      </w:r>
    </w:p>
    <w:p w:rsidR="000A3767" w:rsidRDefault="00152205">
      <w:pPr>
        <w:spacing w:line="260" w:lineRule="exact"/>
        <w:ind w:left="2060" w:right="79" w:hanging="300"/>
        <w:jc w:val="both"/>
        <w:rPr>
          <w:sz w:val="24"/>
          <w:szCs w:val="24"/>
        </w:rPr>
      </w:pPr>
      <w:r>
        <w:rPr>
          <w:sz w:val="24"/>
          <w:szCs w:val="24"/>
        </w:rPr>
        <w:t>2. Aplicația caută informații referitoare la vremea din acea perioadă</w:t>
      </w:r>
      <w:r w:rsidR="00E851C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A3767" w:rsidRDefault="00152205">
      <w:pPr>
        <w:spacing w:line="260" w:lineRule="exact"/>
        <w:ind w:left="2060" w:right="78" w:hanging="300"/>
        <w:jc w:val="both"/>
        <w:rPr>
          <w:sz w:val="24"/>
          <w:szCs w:val="24"/>
        </w:rPr>
      </w:pPr>
      <w:r>
        <w:rPr>
          <w:sz w:val="24"/>
          <w:szCs w:val="24"/>
        </w:rPr>
        <w:t>3. Modulul caută informații referitoare la punctele de interes din apropierea locației oferite de către utilizator, pe o rază de un kilometru.</w:t>
      </w:r>
    </w:p>
    <w:p w:rsidR="00152205" w:rsidRDefault="00152205">
      <w:pPr>
        <w:spacing w:line="260" w:lineRule="exact"/>
        <w:ind w:left="2060" w:right="78" w:hanging="300"/>
        <w:jc w:val="both"/>
        <w:rPr>
          <w:sz w:val="24"/>
          <w:szCs w:val="24"/>
        </w:rPr>
      </w:pPr>
      <w:r>
        <w:rPr>
          <w:sz w:val="24"/>
          <w:szCs w:val="24"/>
        </w:rPr>
        <w:t>4. Aplicația transmite aceste informații la server-ul central într-un format prestabilit.</w:t>
      </w:r>
    </w:p>
    <w:p w:rsidR="000A3767" w:rsidRDefault="000A3767">
      <w:pPr>
        <w:spacing w:before="15" w:line="260" w:lineRule="exact"/>
        <w:rPr>
          <w:sz w:val="26"/>
          <w:szCs w:val="26"/>
        </w:rPr>
      </w:pPr>
    </w:p>
    <w:p w:rsidR="000A3767" w:rsidRDefault="00E851CB">
      <w:pPr>
        <w:ind w:left="1160"/>
        <w:rPr>
          <w:sz w:val="24"/>
          <w:szCs w:val="24"/>
        </w:rPr>
      </w:pPr>
      <w:r>
        <w:rPr>
          <w:b/>
          <w:sz w:val="24"/>
          <w:szCs w:val="24"/>
        </w:rPr>
        <w:t>5.1.3 Extens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i</w:t>
      </w:r>
    </w:p>
    <w:p w:rsidR="000A3767" w:rsidRDefault="00152205" w:rsidP="008D12DF">
      <w:pPr>
        <w:spacing w:before="1" w:line="260" w:lineRule="exact"/>
        <w:ind w:left="2060" w:right="79" w:hanging="300"/>
        <w:rPr>
          <w:sz w:val="24"/>
          <w:szCs w:val="24"/>
        </w:rPr>
        <w:sectPr w:rsidR="000A3767">
          <w:pgSz w:w="12240" w:h="15840"/>
          <w:pgMar w:top="1480" w:right="1680" w:bottom="280" w:left="1720" w:header="0" w:footer="758" w:gutter="0"/>
          <w:cols w:space="708"/>
        </w:sectPr>
      </w:pPr>
      <w:r>
        <w:rPr>
          <w:sz w:val="24"/>
          <w:szCs w:val="24"/>
        </w:rPr>
        <w:t>2</w:t>
      </w:r>
      <w:r w:rsidR="00E851CB">
        <w:rPr>
          <w:sz w:val="24"/>
          <w:szCs w:val="24"/>
        </w:rPr>
        <w:t>a.</w:t>
      </w:r>
      <w:r w:rsidR="00E851CB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În caz că data desfășurării evenimentului este prea îndepărtată, vom transmite un mesaj conform căruia nu se pot găsi informații relevante referitoare la vremea din acea perioadă.</w:t>
      </w:r>
    </w:p>
    <w:p w:rsidR="000A3767" w:rsidRDefault="000A3767">
      <w:pPr>
        <w:spacing w:before="10" w:line="180" w:lineRule="exact"/>
        <w:rPr>
          <w:sz w:val="19"/>
          <w:szCs w:val="19"/>
        </w:rPr>
      </w:pPr>
    </w:p>
    <w:p w:rsidR="000A3767" w:rsidRDefault="000A3767">
      <w:pPr>
        <w:spacing w:line="200" w:lineRule="exact"/>
      </w:pPr>
    </w:p>
    <w:p w:rsidR="000A3767" w:rsidRDefault="000A3767">
      <w:pPr>
        <w:spacing w:line="200" w:lineRule="exact"/>
      </w:pPr>
    </w:p>
    <w:p w:rsidR="000A3767" w:rsidRPr="00A36CF3" w:rsidRDefault="00E851CB" w:rsidP="00A36CF3">
      <w:pPr>
        <w:ind w:firstLine="708"/>
        <w:rPr>
          <w:b/>
          <w:sz w:val="32"/>
        </w:rPr>
      </w:pPr>
      <w:r w:rsidRPr="00A36CF3">
        <w:rPr>
          <w:b/>
          <w:sz w:val="32"/>
        </w:rPr>
        <w:t>5.2</w:t>
      </w:r>
      <w:r w:rsidRPr="00A36CF3">
        <w:rPr>
          <w:b/>
          <w:spacing w:val="-3"/>
          <w:sz w:val="32"/>
        </w:rPr>
        <w:t xml:space="preserve"> </w:t>
      </w:r>
      <w:r w:rsidR="00A36CF3" w:rsidRPr="00A36CF3">
        <w:rPr>
          <w:b/>
          <w:sz w:val="32"/>
        </w:rPr>
        <w:t>Utilizatorul modifică locația unui eveniment</w:t>
      </w:r>
    </w:p>
    <w:p w:rsidR="000A3767" w:rsidRDefault="000A3767">
      <w:pPr>
        <w:spacing w:before="15" w:line="260" w:lineRule="exact"/>
        <w:rPr>
          <w:sz w:val="26"/>
          <w:szCs w:val="26"/>
        </w:rPr>
      </w:pPr>
    </w:p>
    <w:p w:rsidR="000A3767" w:rsidRDefault="00E851CB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5.2.1. Obie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v/Context</w:t>
      </w:r>
    </w:p>
    <w:p w:rsidR="000A3767" w:rsidRDefault="002565C5">
      <w:pPr>
        <w:ind w:left="1740" w:right="79" w:firstLine="60"/>
        <w:rPr>
          <w:sz w:val="24"/>
          <w:szCs w:val="24"/>
        </w:rPr>
      </w:pPr>
      <w:r>
        <w:rPr>
          <w:sz w:val="24"/>
          <w:szCs w:val="24"/>
        </w:rPr>
        <w:t>Utilizatorul accesează un eveniment creat anterior, pentru care modifică locația stabilită. Se vor actualiza datele oferite de către modulul nostru.</w:t>
      </w:r>
    </w:p>
    <w:p w:rsidR="000A3767" w:rsidRDefault="000A3767">
      <w:pPr>
        <w:spacing w:before="18" w:line="260" w:lineRule="exact"/>
        <w:rPr>
          <w:sz w:val="26"/>
          <w:szCs w:val="26"/>
        </w:rPr>
      </w:pPr>
    </w:p>
    <w:p w:rsidR="000A3767" w:rsidRDefault="00E851CB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5.2.2 Scenar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u/Pasi</w:t>
      </w:r>
    </w:p>
    <w:p w:rsidR="000A3767" w:rsidRDefault="00E851CB" w:rsidP="00B9642C">
      <w:pPr>
        <w:spacing w:line="260" w:lineRule="exact"/>
        <w:ind w:left="16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565C5">
        <w:rPr>
          <w:sz w:val="24"/>
          <w:szCs w:val="24"/>
        </w:rPr>
        <w:t>Utilizatorul modifică locația evenimentului prin intermediul aplicației principale.</w:t>
      </w:r>
    </w:p>
    <w:p w:rsidR="000A3767" w:rsidRDefault="00B9642C">
      <w:pPr>
        <w:ind w:left="1680"/>
        <w:rPr>
          <w:sz w:val="24"/>
          <w:szCs w:val="24"/>
        </w:rPr>
      </w:pPr>
      <w:r>
        <w:rPr>
          <w:sz w:val="24"/>
          <w:szCs w:val="24"/>
        </w:rPr>
        <w:t>2</w:t>
      </w:r>
      <w:r w:rsidR="00E851CB">
        <w:rPr>
          <w:sz w:val="24"/>
          <w:szCs w:val="24"/>
        </w:rPr>
        <w:t xml:space="preserve">. </w:t>
      </w:r>
      <w:r w:rsidR="002565C5">
        <w:rPr>
          <w:sz w:val="24"/>
          <w:szCs w:val="24"/>
        </w:rPr>
        <w:t>Modulul caută informații noi cu privire la vremea din locația stabilită.</w:t>
      </w:r>
    </w:p>
    <w:p w:rsidR="002565C5" w:rsidRDefault="002565C5">
      <w:pPr>
        <w:ind w:left="1680"/>
        <w:rPr>
          <w:sz w:val="24"/>
          <w:szCs w:val="24"/>
        </w:rPr>
      </w:pPr>
      <w:r>
        <w:rPr>
          <w:sz w:val="24"/>
          <w:szCs w:val="24"/>
        </w:rPr>
        <w:t>3. Modulul caută informații cu privire la punctele de interes din raza locației stabilite.</w:t>
      </w:r>
    </w:p>
    <w:p w:rsidR="002565C5" w:rsidRDefault="002565C5">
      <w:pPr>
        <w:ind w:left="1680"/>
        <w:rPr>
          <w:sz w:val="24"/>
          <w:szCs w:val="24"/>
        </w:rPr>
      </w:pPr>
      <w:r>
        <w:rPr>
          <w:sz w:val="24"/>
          <w:szCs w:val="24"/>
        </w:rPr>
        <w:t>4. Aplicația transmite informațiile către server-ul central, pentru a fi actualizate.</w:t>
      </w:r>
    </w:p>
    <w:p w:rsidR="000A3767" w:rsidRDefault="000A3767">
      <w:pPr>
        <w:spacing w:before="18" w:line="260" w:lineRule="exact"/>
        <w:rPr>
          <w:sz w:val="26"/>
          <w:szCs w:val="26"/>
        </w:rPr>
      </w:pPr>
    </w:p>
    <w:p w:rsidR="000A3767" w:rsidRDefault="00E851CB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5.2.3 Extensii</w:t>
      </w:r>
    </w:p>
    <w:p w:rsidR="009D1F95" w:rsidRDefault="002565C5" w:rsidP="002565C5">
      <w:pPr>
        <w:spacing w:before="1" w:line="260" w:lineRule="exact"/>
        <w:ind w:left="1920" w:right="80" w:hanging="300"/>
        <w:rPr>
          <w:sz w:val="24"/>
          <w:szCs w:val="24"/>
        </w:rPr>
      </w:pPr>
      <w:r>
        <w:rPr>
          <w:sz w:val="24"/>
          <w:szCs w:val="24"/>
        </w:rPr>
        <w:t>2</w:t>
      </w:r>
      <w:r w:rsidR="00E851CB">
        <w:rPr>
          <w:sz w:val="24"/>
          <w:szCs w:val="24"/>
        </w:rPr>
        <w:t>a.</w:t>
      </w:r>
      <w:r w:rsidR="00E851CB"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În caz că data desfășurării evenimentului este prea îndepărtată, vom transmite un mesaj conform căruia nu se pot găsi informații relevante referitoare la vremea din acea perioadă.</w:t>
      </w:r>
    </w:p>
    <w:p w:rsidR="009D1F95" w:rsidRDefault="009D1F95">
      <w:pPr>
        <w:spacing w:before="1" w:line="260" w:lineRule="exact"/>
        <w:ind w:left="1920" w:right="80" w:hanging="300"/>
        <w:rPr>
          <w:sz w:val="24"/>
          <w:szCs w:val="24"/>
        </w:rPr>
      </w:pPr>
    </w:p>
    <w:p w:rsidR="000A3767" w:rsidRDefault="000A3767">
      <w:pPr>
        <w:spacing w:line="200" w:lineRule="exact"/>
      </w:pPr>
    </w:p>
    <w:p w:rsidR="00A36CF3" w:rsidRPr="00A36CF3" w:rsidRDefault="00A36CF3" w:rsidP="00A36CF3">
      <w:pPr>
        <w:ind w:firstLine="708"/>
        <w:rPr>
          <w:b/>
          <w:sz w:val="32"/>
        </w:rPr>
      </w:pPr>
      <w:r w:rsidRPr="00A36CF3">
        <w:rPr>
          <w:b/>
          <w:sz w:val="32"/>
        </w:rPr>
        <w:t>5.</w:t>
      </w:r>
      <w:r>
        <w:rPr>
          <w:b/>
          <w:sz w:val="32"/>
        </w:rPr>
        <w:t>3</w:t>
      </w:r>
      <w:r w:rsidRPr="00A36CF3">
        <w:rPr>
          <w:b/>
          <w:spacing w:val="-3"/>
          <w:sz w:val="32"/>
        </w:rPr>
        <w:t xml:space="preserve"> </w:t>
      </w:r>
      <w:r w:rsidRPr="00A36CF3">
        <w:rPr>
          <w:b/>
          <w:sz w:val="32"/>
        </w:rPr>
        <w:t xml:space="preserve">Utilizatorul modifică </w:t>
      </w:r>
      <w:r>
        <w:rPr>
          <w:b/>
          <w:sz w:val="32"/>
        </w:rPr>
        <w:t>timpul de desfășurare al unui eveniment</w:t>
      </w:r>
    </w:p>
    <w:p w:rsidR="009D1F95" w:rsidRDefault="009D1F95" w:rsidP="009D1F95">
      <w:pPr>
        <w:spacing w:before="15" w:line="260" w:lineRule="exact"/>
        <w:rPr>
          <w:sz w:val="26"/>
          <w:szCs w:val="26"/>
        </w:rPr>
      </w:pPr>
    </w:p>
    <w:p w:rsidR="009D1F95" w:rsidRDefault="009D1F95" w:rsidP="009D1F95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5.3.1. Obie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v/Context</w:t>
      </w:r>
    </w:p>
    <w:p w:rsidR="009D1F95" w:rsidRDefault="002565C5" w:rsidP="002565C5">
      <w:pPr>
        <w:ind w:left="1740" w:right="79" w:firstLine="60"/>
        <w:rPr>
          <w:sz w:val="24"/>
          <w:szCs w:val="24"/>
        </w:rPr>
      </w:pPr>
      <w:r>
        <w:rPr>
          <w:sz w:val="24"/>
          <w:szCs w:val="24"/>
        </w:rPr>
        <w:t xml:space="preserve">Utilizatorul accesează un eveniment creat anterior, pentru care modifică </w:t>
      </w:r>
      <w:r>
        <w:rPr>
          <w:sz w:val="24"/>
          <w:szCs w:val="24"/>
        </w:rPr>
        <w:t>perioada de desfășurare stabilită</w:t>
      </w:r>
      <w:r>
        <w:rPr>
          <w:sz w:val="24"/>
          <w:szCs w:val="24"/>
        </w:rPr>
        <w:t>. Se vor actualiza datele</w:t>
      </w:r>
      <w:r w:rsidR="00EE52C2">
        <w:rPr>
          <w:sz w:val="24"/>
          <w:szCs w:val="24"/>
        </w:rPr>
        <w:t xml:space="preserve"> cu privire la vreme</w:t>
      </w:r>
      <w:r>
        <w:rPr>
          <w:sz w:val="24"/>
          <w:szCs w:val="24"/>
        </w:rPr>
        <w:t xml:space="preserve"> oferite de către modulul nostru.</w:t>
      </w:r>
      <w:r w:rsidR="00EE52C2">
        <w:rPr>
          <w:sz w:val="24"/>
          <w:szCs w:val="24"/>
        </w:rPr>
        <w:t xml:space="preserve"> Datele privitoare la punctele de interes vor rămâne neschimbate</w:t>
      </w:r>
    </w:p>
    <w:p w:rsidR="009D1F95" w:rsidRDefault="009D1F95" w:rsidP="009D1F95">
      <w:pPr>
        <w:spacing w:before="18" w:line="260" w:lineRule="exact"/>
        <w:rPr>
          <w:sz w:val="26"/>
          <w:szCs w:val="26"/>
        </w:rPr>
      </w:pPr>
    </w:p>
    <w:p w:rsidR="009D1F95" w:rsidRDefault="009D1F95" w:rsidP="009D1F95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5.3.2 Scenar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u/Pasi</w:t>
      </w:r>
    </w:p>
    <w:p w:rsidR="009D1F95" w:rsidRDefault="009D1F95" w:rsidP="009D1F95">
      <w:pPr>
        <w:spacing w:line="260" w:lineRule="exact"/>
        <w:ind w:left="16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565C5">
        <w:rPr>
          <w:sz w:val="24"/>
          <w:szCs w:val="24"/>
        </w:rPr>
        <w:t xml:space="preserve">Utilizatorul modifică </w:t>
      </w:r>
      <w:r w:rsidR="002565C5">
        <w:rPr>
          <w:sz w:val="24"/>
          <w:szCs w:val="24"/>
        </w:rPr>
        <w:t>perioada de desfășurare</w:t>
      </w:r>
      <w:r w:rsidR="002565C5">
        <w:rPr>
          <w:sz w:val="24"/>
          <w:szCs w:val="24"/>
        </w:rPr>
        <w:t xml:space="preserve"> evenimentului prin intermediul aplicației principale.</w:t>
      </w:r>
    </w:p>
    <w:p w:rsidR="009D1F95" w:rsidRDefault="009D1F95" w:rsidP="009D1F95">
      <w:pPr>
        <w:spacing w:line="260" w:lineRule="exact"/>
        <w:ind w:left="16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E52C2">
        <w:rPr>
          <w:sz w:val="24"/>
          <w:szCs w:val="24"/>
        </w:rPr>
        <w:t>Aplicația caută informații referitoare la vremea din perioada stabilită.</w:t>
      </w:r>
    </w:p>
    <w:p w:rsidR="009D1F95" w:rsidRDefault="009D1F95" w:rsidP="009D1F95">
      <w:pPr>
        <w:spacing w:line="260" w:lineRule="exact"/>
        <w:ind w:left="16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E52C2">
        <w:rPr>
          <w:sz w:val="24"/>
          <w:szCs w:val="24"/>
        </w:rPr>
        <w:t>Aplicația transmite informațiile către server-ul central, pentru a fi actualizate.</w:t>
      </w:r>
    </w:p>
    <w:p w:rsidR="009D1F95" w:rsidRDefault="009D1F95" w:rsidP="009D1F95">
      <w:pPr>
        <w:spacing w:before="18" w:line="260" w:lineRule="exact"/>
        <w:rPr>
          <w:sz w:val="26"/>
          <w:szCs w:val="26"/>
        </w:rPr>
      </w:pPr>
    </w:p>
    <w:p w:rsidR="009D1F95" w:rsidRDefault="009D1F95" w:rsidP="009D1F95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5.3.3 Extensii</w:t>
      </w:r>
    </w:p>
    <w:p w:rsidR="000608DC" w:rsidRDefault="000608DC" w:rsidP="000608DC">
      <w:pPr>
        <w:spacing w:before="1" w:line="260" w:lineRule="exact"/>
        <w:ind w:left="1920" w:right="80" w:hanging="300"/>
        <w:rPr>
          <w:sz w:val="24"/>
          <w:szCs w:val="24"/>
        </w:rPr>
      </w:pPr>
      <w:r>
        <w:rPr>
          <w:sz w:val="24"/>
          <w:szCs w:val="24"/>
        </w:rPr>
        <w:t>2a.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În caz că data desfășurării evenimentului este prea îndepărtată, vom transmite un mesaj conform căruia nu se pot găsi informații relevante referitoare la vremea din acea perioadă.</w:t>
      </w:r>
    </w:p>
    <w:p w:rsidR="009D1F95" w:rsidRDefault="009D1F95">
      <w:pPr>
        <w:spacing w:line="200" w:lineRule="exact"/>
      </w:pPr>
    </w:p>
    <w:p w:rsidR="000A3767" w:rsidRDefault="000A3767">
      <w:pPr>
        <w:spacing w:line="200" w:lineRule="exact"/>
      </w:pPr>
    </w:p>
    <w:p w:rsidR="000A3767" w:rsidRDefault="000A3767" w:rsidP="00A807B3">
      <w:pPr>
        <w:spacing w:line="260" w:lineRule="exact"/>
        <w:rPr>
          <w:sz w:val="24"/>
          <w:szCs w:val="24"/>
        </w:rPr>
      </w:pPr>
    </w:p>
    <w:sectPr w:rsidR="000A3767">
      <w:pgSz w:w="12240" w:h="15840"/>
      <w:pgMar w:top="1480" w:right="1680" w:bottom="280" w:left="1680" w:header="0" w:footer="75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68" w:rsidRDefault="00C12C68">
      <w:r>
        <w:separator/>
      </w:r>
    </w:p>
  </w:endnote>
  <w:endnote w:type="continuationSeparator" w:id="0">
    <w:p w:rsidR="00C12C68" w:rsidRDefault="00C1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67" w:rsidRDefault="00C12C68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pt;margin-top:743.1pt;width:10pt;height:14pt;z-index:-251658752;mso-position-horizontal-relative:page;mso-position-vertical-relative:page" filled="f" stroked="f">
          <v:textbox style="mso-next-textbox:#_x0000_s2049" inset="0,0,0,0">
            <w:txbxContent>
              <w:p w:rsidR="000A3767" w:rsidRDefault="00E851CB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A72BF">
                  <w:rPr>
                    <w:noProof/>
                    <w:sz w:val="24"/>
                    <w:szCs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68" w:rsidRDefault="00C12C68">
      <w:r>
        <w:separator/>
      </w:r>
    </w:p>
  </w:footnote>
  <w:footnote w:type="continuationSeparator" w:id="0">
    <w:p w:rsidR="00C12C68" w:rsidRDefault="00C1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E04F5"/>
    <w:multiLevelType w:val="multilevel"/>
    <w:tmpl w:val="9E34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3767"/>
    <w:rsid w:val="000608DC"/>
    <w:rsid w:val="0009743C"/>
    <w:rsid w:val="000A3767"/>
    <w:rsid w:val="000B4959"/>
    <w:rsid w:val="000D76B1"/>
    <w:rsid w:val="00152205"/>
    <w:rsid w:val="001F5598"/>
    <w:rsid w:val="002565C5"/>
    <w:rsid w:val="00270D11"/>
    <w:rsid w:val="00293E4C"/>
    <w:rsid w:val="003318A4"/>
    <w:rsid w:val="00381D5D"/>
    <w:rsid w:val="003A07C2"/>
    <w:rsid w:val="003D00CE"/>
    <w:rsid w:val="00450960"/>
    <w:rsid w:val="00552098"/>
    <w:rsid w:val="0055496F"/>
    <w:rsid w:val="007A28A6"/>
    <w:rsid w:val="007A63CF"/>
    <w:rsid w:val="00841FC4"/>
    <w:rsid w:val="008A1236"/>
    <w:rsid w:val="008D12DF"/>
    <w:rsid w:val="0091121C"/>
    <w:rsid w:val="00912060"/>
    <w:rsid w:val="00942945"/>
    <w:rsid w:val="009D1F95"/>
    <w:rsid w:val="00A14B78"/>
    <w:rsid w:val="00A36CF3"/>
    <w:rsid w:val="00A807B3"/>
    <w:rsid w:val="00B90B15"/>
    <w:rsid w:val="00B9642C"/>
    <w:rsid w:val="00BA267D"/>
    <w:rsid w:val="00C00C74"/>
    <w:rsid w:val="00C12C68"/>
    <w:rsid w:val="00C3172E"/>
    <w:rsid w:val="00D2706F"/>
    <w:rsid w:val="00DC5E45"/>
    <w:rsid w:val="00E81E6A"/>
    <w:rsid w:val="00E851CB"/>
    <w:rsid w:val="00EE52C2"/>
    <w:rsid w:val="00EE75ED"/>
    <w:rsid w:val="00FA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34</cp:revision>
  <dcterms:created xsi:type="dcterms:W3CDTF">2016-02-22T08:15:00Z</dcterms:created>
  <dcterms:modified xsi:type="dcterms:W3CDTF">2016-03-31T18:54:00Z</dcterms:modified>
</cp:coreProperties>
</file>